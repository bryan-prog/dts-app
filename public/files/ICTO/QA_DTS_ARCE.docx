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51AD" w14:textId="4E2B74D5" w:rsidR="002C2DA5" w:rsidRDefault="008B0984">
      <w:r>
        <w:rPr>
          <w:noProof/>
        </w:rPr>
        <w:drawing>
          <wp:inline distT="0" distB="0" distL="0" distR="0" wp14:anchorId="3B9655FB" wp14:editId="4A4C679A">
            <wp:extent cx="5943600" cy="2495550"/>
            <wp:effectExtent l="0" t="0" r="0" b="0"/>
            <wp:docPr id="161287032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70323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Naka required pero pwede padin mag save kahit hindi lagyan.</w:t>
      </w:r>
    </w:p>
    <w:p w14:paraId="211C5239" w14:textId="77777777" w:rsidR="008B0984" w:rsidRDefault="008B0984"/>
    <w:p w14:paraId="32B99739" w14:textId="77777777" w:rsidR="008B0984" w:rsidRDefault="008B0984"/>
    <w:p w14:paraId="20F463E5" w14:textId="5CB3B564" w:rsidR="008B0984" w:rsidRDefault="008B0984">
      <w:r>
        <w:rPr>
          <w:noProof/>
        </w:rPr>
        <w:drawing>
          <wp:inline distT="0" distB="0" distL="0" distR="0" wp14:anchorId="75429F8E" wp14:editId="6C4F130F">
            <wp:extent cx="5943600" cy="2406015"/>
            <wp:effectExtent l="0" t="0" r="0" b="0"/>
            <wp:docPr id="183890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23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4F6A" w14:textId="77777777" w:rsidR="008B0984" w:rsidRDefault="008B0984"/>
    <w:p w14:paraId="2807AAA7" w14:textId="1A48C695" w:rsidR="008B0984" w:rsidRDefault="008B0984">
      <w:r>
        <w:t>Kapag inispam yung save button, nag duduplicate</w:t>
      </w:r>
    </w:p>
    <w:p w14:paraId="43E54534" w14:textId="77777777" w:rsidR="008B0984" w:rsidRDefault="008B0984"/>
    <w:p w14:paraId="29B7C656" w14:textId="77777777" w:rsidR="00F52393" w:rsidRDefault="00F52393"/>
    <w:p w14:paraId="6CCAE37D" w14:textId="77777777" w:rsidR="00F52393" w:rsidRDefault="00F52393"/>
    <w:p w14:paraId="3D000667" w14:textId="77777777" w:rsidR="00F52393" w:rsidRDefault="00F52393"/>
    <w:p w14:paraId="1D6E9D98" w14:textId="77777777" w:rsidR="00F52393" w:rsidRDefault="00F52393"/>
    <w:p w14:paraId="2783CBD3" w14:textId="31083D94" w:rsidR="00F52393" w:rsidRDefault="00F52393">
      <w:r>
        <w:rPr>
          <w:noProof/>
        </w:rPr>
        <w:lastRenderedPageBreak/>
        <w:drawing>
          <wp:inline distT="0" distB="0" distL="0" distR="0" wp14:anchorId="2831970F" wp14:editId="5BD5FE64">
            <wp:extent cx="5943600" cy="1056640"/>
            <wp:effectExtent l="0" t="0" r="0" b="0"/>
            <wp:docPr id="80710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1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81CA" w14:textId="2B91DF8D" w:rsidR="00F52393" w:rsidRDefault="00F52393">
      <w:r>
        <w:rPr>
          <w:noProof/>
        </w:rPr>
        <w:drawing>
          <wp:inline distT="0" distB="0" distL="0" distR="0" wp14:anchorId="1639E2DE" wp14:editId="4C34E515">
            <wp:extent cx="5943600" cy="6181725"/>
            <wp:effectExtent l="0" t="0" r="0" b="9525"/>
            <wp:docPr id="1233345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453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C38" w14:textId="77777777" w:rsidR="00F52393" w:rsidRDefault="00F52393"/>
    <w:p w14:paraId="6EA26AFE" w14:textId="65798257" w:rsidR="00F52393" w:rsidRDefault="00F52393">
      <w:r>
        <w:t>Kapag inispam yung release button, nag duduplicate.</w:t>
      </w:r>
    </w:p>
    <w:p w14:paraId="0E2D5416" w14:textId="77777777" w:rsidR="00F52393" w:rsidRDefault="00F52393"/>
    <w:p w14:paraId="16772C58" w14:textId="269766F0" w:rsidR="00F52393" w:rsidRDefault="00BC7C55">
      <w:r>
        <w:rPr>
          <w:noProof/>
        </w:rPr>
        <w:lastRenderedPageBreak/>
        <w:drawing>
          <wp:inline distT="0" distB="0" distL="0" distR="0" wp14:anchorId="1954CF25" wp14:editId="0387DA31">
            <wp:extent cx="5943600" cy="1149985"/>
            <wp:effectExtent l="0" t="0" r="0" b="0"/>
            <wp:docPr id="2139177910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7910" name="Picture 1" descr="A computer screen shot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F30" w14:textId="77777777" w:rsidR="00BC7C55" w:rsidRDefault="00BC7C55"/>
    <w:p w14:paraId="2E19A2B0" w14:textId="56515EBC" w:rsidR="00BC7C55" w:rsidRDefault="00BC7C55">
      <w:r>
        <w:t>Inispam ko receive button</w:t>
      </w:r>
    </w:p>
    <w:p w14:paraId="0E0B7F84" w14:textId="77777777" w:rsidR="00BC7C55" w:rsidRDefault="00BC7C55"/>
    <w:p w14:paraId="0B4F26A6" w14:textId="15EECA92" w:rsidR="00BC7C55" w:rsidRDefault="007072EC">
      <w:r>
        <w:rPr>
          <w:noProof/>
        </w:rPr>
        <w:drawing>
          <wp:inline distT="0" distB="0" distL="0" distR="0" wp14:anchorId="04DDF698" wp14:editId="60DA83E8">
            <wp:extent cx="5943600" cy="1892300"/>
            <wp:effectExtent l="0" t="0" r="0" b="0"/>
            <wp:docPr id="188558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80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52F" w14:textId="77777777" w:rsidR="007072EC" w:rsidRDefault="007072EC"/>
    <w:p w14:paraId="1483EA9C" w14:textId="57798CB5" w:rsidR="007072EC" w:rsidRDefault="007072EC">
      <w:r>
        <w:t>Wala value yung returned_by although returned na status</w:t>
      </w:r>
    </w:p>
    <w:sectPr w:rsidR="0070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4"/>
    <w:rsid w:val="001343EA"/>
    <w:rsid w:val="002C2DA5"/>
    <w:rsid w:val="006B75CE"/>
    <w:rsid w:val="007072EC"/>
    <w:rsid w:val="008B0984"/>
    <w:rsid w:val="00BC7C55"/>
    <w:rsid w:val="00CF31EE"/>
    <w:rsid w:val="00F5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4D81"/>
  <w15:chartTrackingRefBased/>
  <w15:docId w15:val="{1B30A0A5-18CB-466D-B1D3-1F8CD35A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Arce</dc:creator>
  <cp:keywords/>
  <dc:description/>
  <cp:lastModifiedBy>Juan Carlos Arce</cp:lastModifiedBy>
  <cp:revision>2</cp:revision>
  <dcterms:created xsi:type="dcterms:W3CDTF">2024-08-07T01:15:00Z</dcterms:created>
  <dcterms:modified xsi:type="dcterms:W3CDTF">2024-08-07T05:09:00Z</dcterms:modified>
</cp:coreProperties>
</file>